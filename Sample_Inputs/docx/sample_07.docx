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DCF6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8A5799" wp14:editId="574F91A0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804C1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6A9CC8F1" w14:textId="77777777" w:rsidTr="00FC49E3">
        <w:trPr>
          <w:trHeight w:val="1728"/>
        </w:trPr>
        <w:tc>
          <w:tcPr>
            <w:tcW w:w="2965" w:type="pct"/>
          </w:tcPr>
          <w:p w14:paraId="02D28E3B" w14:textId="77777777" w:rsidR="00E6525B" w:rsidRDefault="00000000" w:rsidP="00F5689F">
            <w:pPr>
              <w:pStyle w:val="Title"/>
            </w:pPr>
            <w:sdt>
              <w:sdtPr>
                <w:id w:val="1710216553"/>
                <w:placeholder>
                  <w:docPart w:val="741491F4041D4C309C71EF60D927DA7C"/>
                </w:placeholder>
                <w:temporary/>
                <w:showingPlcHdr/>
                <w15:appearance w15:val="hidden"/>
              </w:sdtPr>
              <w:sdtContent>
                <w:r w:rsidR="00E6525B" w:rsidRPr="00F5689F">
                  <w:t>Robin Zupanc</w:t>
                </w:r>
              </w:sdtContent>
            </w:sdt>
          </w:p>
          <w:p w14:paraId="62A71E23" w14:textId="77777777" w:rsidR="00E6525B" w:rsidRDefault="00000000" w:rsidP="00F5689F">
            <w:pPr>
              <w:pStyle w:val="Subtitle"/>
            </w:pPr>
            <w:sdt>
              <w:sdtPr>
                <w:id w:val="-211267029"/>
                <w:placeholder>
                  <w:docPart w:val="895046A387AD4CCAB3F8AFFEE584B530"/>
                </w:placeholder>
                <w:temporary/>
                <w:showingPlcHdr/>
                <w15:appearance w15:val="hidden"/>
              </w:sdtPr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403C011B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590331DD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8A4B57F1A967410CAEB5825FA06A25EC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43AC05B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BD5C7B4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2928982" wp14:editId="6AB206A8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7DC527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35B0B6B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6D20F92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0A385C9C" w14:textId="77777777" w:rsidTr="00FC49E3">
        <w:trPr>
          <w:trHeight w:val="2592"/>
        </w:trPr>
        <w:tc>
          <w:tcPr>
            <w:tcW w:w="2965" w:type="pct"/>
          </w:tcPr>
          <w:p w14:paraId="396427BB" w14:textId="77777777" w:rsidR="00E97CB2" w:rsidRDefault="00E97CB2" w:rsidP="00F5689F"/>
        </w:tc>
        <w:tc>
          <w:tcPr>
            <w:tcW w:w="377" w:type="pct"/>
          </w:tcPr>
          <w:p w14:paraId="5254FA23" w14:textId="77777777" w:rsidR="00E97CB2" w:rsidRDefault="00E97CB2" w:rsidP="00F5689F"/>
        </w:tc>
        <w:tc>
          <w:tcPr>
            <w:tcW w:w="1658" w:type="pct"/>
          </w:tcPr>
          <w:p w14:paraId="210CFC50" w14:textId="77777777" w:rsidR="00E97CB2" w:rsidRDefault="00E97CB2" w:rsidP="00F5689F"/>
        </w:tc>
      </w:tr>
      <w:tr w:rsidR="00FC49E3" w14:paraId="73C1534A" w14:textId="77777777" w:rsidTr="00FC49E3">
        <w:tc>
          <w:tcPr>
            <w:tcW w:w="2965" w:type="pct"/>
          </w:tcPr>
          <w:p w14:paraId="2F459474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D5852024F7874AC2AFC2E798DAAF12E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1B5D006F" w14:textId="77777777" w:rsidR="00FC49E3" w:rsidRDefault="00FC49E3" w:rsidP="00F5689F"/>
        </w:tc>
        <w:tc>
          <w:tcPr>
            <w:tcW w:w="1658" w:type="pct"/>
          </w:tcPr>
          <w:p w14:paraId="59E65114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D2B30F8E4ADF4068A1CE6D9DAE219F1F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28544C78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AA534B8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B65158" wp14:editId="4F5B6F8A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A0CBF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EE453FC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876958E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1D2E16B" wp14:editId="121E8903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DD11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11F6394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5064FF1" w14:textId="77777777" w:rsidR="00FC49E3" w:rsidRPr="00E97CB2" w:rsidRDefault="00BA5462" w:rsidP="00E97CB2">
            <w:pPr>
              <w:pStyle w:val="DateRange"/>
            </w:pPr>
            <w:r w:rsidRPr="00BA5462">
              <w:t>20</w:t>
            </w:r>
            <w:r>
              <w:t>XX</w:t>
            </w:r>
            <w:r w:rsidRPr="00BA5462">
              <w:t xml:space="preserve"> - Current</w:t>
            </w:r>
            <w:r w:rsidR="00FC49E3" w:rsidRPr="00E97CB2">
              <w:t xml:space="preserve"> </w:t>
            </w:r>
          </w:p>
          <w:p w14:paraId="1E359ACF" w14:textId="77777777" w:rsidR="00FC49E3" w:rsidRDefault="00000000" w:rsidP="00E97CB2">
            <w:pPr>
              <w:pStyle w:val="JobTitleandDegree"/>
            </w:pPr>
            <w:sdt>
              <w:sdtPr>
                <w:id w:val="1024906116"/>
                <w:placeholder>
                  <w:docPart w:val="21FB3F0B6FBC4688912F4A6EB46E56A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CB6AF8325712488A9AA7D9BF14BB1B36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0980AAE7" w14:textId="77777777" w:rsidR="00FC49E3" w:rsidRDefault="00000000" w:rsidP="00D87E03">
            <w:pPr>
              <w:pStyle w:val="Jobdescription"/>
            </w:pPr>
            <w:sdt>
              <w:sdtPr>
                <w:id w:val="-1671865009"/>
                <w:placeholder>
                  <w:docPart w:val="1358FB62BD634CDD9C3513AC8F36277F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28292022" w14:textId="77777777" w:rsidR="00FC49E3" w:rsidRPr="00E97CB2" w:rsidRDefault="00D5657B" w:rsidP="00E97CB2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4CC28561" w14:textId="77777777" w:rsidR="00FC49E3" w:rsidRDefault="00000000" w:rsidP="00E97CB2">
            <w:pPr>
              <w:pStyle w:val="JobTitleandDegree"/>
            </w:pPr>
            <w:sdt>
              <w:sdtPr>
                <w:id w:val="-1792582168"/>
                <w:placeholder>
                  <w:docPart w:val="03FD832DBB6F4EB9A489E254BF0BDD6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1ED35E4900BE46738E60C52358F12CA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5D83A996" w14:textId="77777777" w:rsidR="00FC49E3" w:rsidRDefault="00000000" w:rsidP="00D87E03">
            <w:pPr>
              <w:pStyle w:val="Jobdescription"/>
            </w:pPr>
            <w:sdt>
              <w:sdtPr>
                <w:id w:val="1696815397"/>
                <w:placeholder>
                  <w:docPart w:val="0904F86A9CA74E8BAB20727A652DAE8A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F0DC70C" w14:textId="77777777" w:rsidR="00FC49E3" w:rsidRPr="00E97CB2" w:rsidRDefault="00D5657B" w:rsidP="00E97CB2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6E99CBE2" w14:textId="77777777" w:rsidR="00FC49E3" w:rsidRDefault="00000000" w:rsidP="00E97CB2">
            <w:pPr>
              <w:pStyle w:val="JobTitleandDegree"/>
            </w:pPr>
            <w:sdt>
              <w:sdtPr>
                <w:id w:val="892310399"/>
                <w:placeholder>
                  <w:docPart w:val="5C1561B323874D48AFCE1614277CD73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021B2424B82A43999369ECC2855C162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D2F839B" w14:textId="77777777" w:rsidR="00FC49E3" w:rsidRDefault="00000000" w:rsidP="00D87E03">
            <w:pPr>
              <w:pStyle w:val="Jobdescription"/>
            </w:pPr>
            <w:sdt>
              <w:sdtPr>
                <w:id w:val="-25494571"/>
                <w:placeholder>
                  <w:docPart w:val="CECDDDB91C9144158893D578BE9D828D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42D8975E" w14:textId="77777777" w:rsidR="00FC49E3" w:rsidRDefault="00FC49E3" w:rsidP="00E6525B"/>
        </w:tc>
        <w:tc>
          <w:tcPr>
            <w:tcW w:w="1658" w:type="pct"/>
          </w:tcPr>
          <w:p w14:paraId="0A33C49F" w14:textId="77777777" w:rsidR="00FC49E3" w:rsidRPr="00E6525B" w:rsidRDefault="00D5657B" w:rsidP="00D87E03">
            <w:pPr>
              <w:pStyle w:val="DateRange"/>
            </w:pPr>
            <w:r w:rsidRPr="00D5657B">
              <w:t>20XX – 20XX</w:t>
            </w:r>
          </w:p>
          <w:p w14:paraId="7F0AC892" w14:textId="77777777" w:rsidR="00FC49E3" w:rsidRPr="00FC49E3" w:rsidRDefault="00000000" w:rsidP="00FC49E3">
            <w:pPr>
              <w:pStyle w:val="JobTitleandDegree"/>
            </w:pPr>
            <w:sdt>
              <w:sdtPr>
                <w:id w:val="929390290"/>
                <w:placeholder>
                  <w:docPart w:val="DFFD143502704B7290CC28B69AF7998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5BBD8DD0" w14:textId="77777777" w:rsidR="00FC49E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431F7CB2" w14:textId="77777777" w:rsidTr="00FC49E3">
        <w:tc>
          <w:tcPr>
            <w:tcW w:w="2965" w:type="pct"/>
            <w:vMerge/>
          </w:tcPr>
          <w:p w14:paraId="2E014FE3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362762F" w14:textId="77777777" w:rsidR="00FC49E3" w:rsidRDefault="00FC49E3" w:rsidP="00F5689F"/>
        </w:tc>
        <w:tc>
          <w:tcPr>
            <w:tcW w:w="1658" w:type="pct"/>
          </w:tcPr>
          <w:p w14:paraId="735C9DD2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43B384067FC044398210CBB84CA9206A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3FD312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9FF98CC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D95A5AC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1018FF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7AE1FA" wp14:editId="5D3C12E7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B392A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7D34141" w14:textId="77777777" w:rsidTr="00FC49E3">
        <w:trPr>
          <w:trHeight w:val="2520"/>
        </w:trPr>
        <w:tc>
          <w:tcPr>
            <w:tcW w:w="2965" w:type="pct"/>
            <w:vMerge/>
          </w:tcPr>
          <w:p w14:paraId="13537C04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04C95214" w14:textId="77777777" w:rsidR="00FC49E3" w:rsidRDefault="00FC49E3" w:rsidP="00E6525B"/>
        </w:tc>
        <w:sdt>
          <w:sdtPr>
            <w:id w:val="-887724449"/>
            <w:placeholder>
              <w:docPart w:val="714A48344F7D472A9686260444BAB787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3A5E6FF7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53FA3CBF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41F93DA8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1BF40CF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125F274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7CDCD821" w14:textId="77777777" w:rsidTr="00FC49E3">
        <w:tc>
          <w:tcPr>
            <w:tcW w:w="2965" w:type="pct"/>
            <w:vMerge/>
          </w:tcPr>
          <w:p w14:paraId="5E7B30DB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370E1E05" w14:textId="77777777" w:rsidR="00FC49E3" w:rsidRDefault="00FC49E3" w:rsidP="00F5689F"/>
        </w:tc>
        <w:tc>
          <w:tcPr>
            <w:tcW w:w="1658" w:type="pct"/>
          </w:tcPr>
          <w:p w14:paraId="33A28534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79710CE678FF4FF48C890A6358CB9E4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8914481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F5C6BB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79C28F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CDC400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4AE1503" wp14:editId="0568FFEA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96BD9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A4E1C88" w14:textId="77777777" w:rsidTr="00FC49E3">
        <w:trPr>
          <w:trHeight w:val="2448"/>
        </w:trPr>
        <w:tc>
          <w:tcPr>
            <w:tcW w:w="2965" w:type="pct"/>
            <w:vMerge/>
          </w:tcPr>
          <w:p w14:paraId="07FDDB4A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0D251DE" w14:textId="77777777" w:rsidR="00FC49E3" w:rsidRDefault="00FC49E3" w:rsidP="00E6525B"/>
        </w:tc>
        <w:tc>
          <w:tcPr>
            <w:tcW w:w="1658" w:type="pct"/>
          </w:tcPr>
          <w:p w14:paraId="0F9B7D08" w14:textId="77777777" w:rsidR="00FC49E3" w:rsidRPr="00D87E03" w:rsidRDefault="00000000" w:rsidP="00D87E03">
            <w:pPr>
              <w:pStyle w:val="BodyContactInfo"/>
            </w:pPr>
            <w:sdt>
              <w:sdtPr>
                <w:id w:val="-1232085246"/>
                <w:placeholder>
                  <w:docPart w:val="8E8199C242CD4B95BCE1ADA41D18EAB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5B18450A" w14:textId="77777777" w:rsidR="00FC49E3" w:rsidRPr="00D87E03" w:rsidRDefault="00000000" w:rsidP="00D87E03">
            <w:pPr>
              <w:pStyle w:val="BodyContactInfo"/>
            </w:pPr>
            <w:sdt>
              <w:sdtPr>
                <w:id w:val="-1079819623"/>
                <w:placeholder>
                  <w:docPart w:val="570709A7938D45158AFC0254B7ACC1DB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4D1D861F" w14:textId="77777777" w:rsidR="00FC49E3" w:rsidRPr="00D87E03" w:rsidRDefault="00000000" w:rsidP="00D87E03">
            <w:pPr>
              <w:pStyle w:val="BodyContactInfo"/>
            </w:pPr>
            <w:sdt>
              <w:sdtPr>
                <w:id w:val="-77365718"/>
                <w:placeholder>
                  <w:docPart w:val="2F1D8F53728A41AB95BDF486F3182D26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00AF25E9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01A972CA" w14:textId="77777777" w:rsidR="00C8183F" w:rsidRDefault="00C8183F" w:rsidP="00F5689F"/>
    <w:p w14:paraId="5CA5651B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0249FB7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2E7619" wp14:editId="1975588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91C0C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2727ABD2" w14:textId="77777777" w:rsidTr="00FC49E3">
        <w:trPr>
          <w:trHeight w:val="1728"/>
        </w:trPr>
        <w:tc>
          <w:tcPr>
            <w:tcW w:w="2965" w:type="pct"/>
          </w:tcPr>
          <w:p w14:paraId="28100BCB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727AA68D7DAC49E8A26C1BB861144134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0AA13C32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11157A9A85B145EAB01B6EEEFDA184B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668F0EA6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931D0E5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0B1A006942AA4D42BAC8F0803A184791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7779705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37F76DD5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D101EA" wp14:editId="7E43388F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10E38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A3D565A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E268999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2E3A5563" w14:textId="77777777" w:rsidTr="00FC49E3">
        <w:trPr>
          <w:trHeight w:val="2592"/>
        </w:trPr>
        <w:tc>
          <w:tcPr>
            <w:tcW w:w="2965" w:type="pct"/>
          </w:tcPr>
          <w:p w14:paraId="08D6ED68" w14:textId="77777777" w:rsidR="00D87E03" w:rsidRDefault="00D87E03" w:rsidP="000D478C"/>
        </w:tc>
        <w:tc>
          <w:tcPr>
            <w:tcW w:w="377" w:type="pct"/>
          </w:tcPr>
          <w:p w14:paraId="385E6CBF" w14:textId="77777777" w:rsidR="00D87E03" w:rsidRDefault="00D87E03" w:rsidP="000D478C"/>
        </w:tc>
        <w:tc>
          <w:tcPr>
            <w:tcW w:w="1658" w:type="pct"/>
          </w:tcPr>
          <w:p w14:paraId="197EBD8C" w14:textId="77777777" w:rsidR="00D87E03" w:rsidRDefault="00D87E03" w:rsidP="000D478C"/>
        </w:tc>
      </w:tr>
      <w:tr w:rsidR="00FC49E3" w14:paraId="50835650" w14:textId="77777777" w:rsidTr="00FC49E3">
        <w:tc>
          <w:tcPr>
            <w:tcW w:w="2965" w:type="pct"/>
          </w:tcPr>
          <w:p w14:paraId="0EEA9348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4CF1A954F06E4F649ACBF4756B8E5075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5820DC3D" w14:textId="77777777" w:rsidR="00FC49E3" w:rsidRDefault="00FC49E3" w:rsidP="000D478C"/>
        </w:tc>
        <w:tc>
          <w:tcPr>
            <w:tcW w:w="1658" w:type="pct"/>
          </w:tcPr>
          <w:p w14:paraId="7FADFB01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C8888C2C388A4F9197DFE7357B60324B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0B2F3B0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9932C2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3DDBBE2" wp14:editId="1C7DC9B6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ADFC7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E10CB7F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55BBB59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0B0014B" wp14:editId="1B2E5A3D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39901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A7191F3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DF8FC8C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43FD61BF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FB93CE2D9B6E44BD830E61D0C111EB6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D033BB3177AA46039703C374E7EC5D10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6A9BC2E3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7AB75BC0D8FC45A69A9127D41B27B74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74906AE2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636159EF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C1D5D495386D478E958B94CF1CA158B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A459AB316ABB4873B3748AD9746BF47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28C40D27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E2AD2B5350EE408481B132A74DB6026F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04395728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26D13FAC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B3685B7B532044F8A99EA1AADC95EB9E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A1AB07E3876F4477A16BF938071D7AEB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44846E6B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7673F4E74B914F77AE21DE7B57900C0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278CDCE8" w14:textId="77777777" w:rsidR="00FC49E3" w:rsidRDefault="00FC49E3" w:rsidP="000D478C"/>
        </w:tc>
        <w:tc>
          <w:tcPr>
            <w:tcW w:w="1658" w:type="pct"/>
          </w:tcPr>
          <w:p w14:paraId="6203888C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3C9A3BA6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E7089CFE543343D59F43810B46855506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03EF3284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5A10E390" w14:textId="77777777" w:rsidTr="00FC49E3">
        <w:tc>
          <w:tcPr>
            <w:tcW w:w="2965" w:type="pct"/>
            <w:vMerge/>
          </w:tcPr>
          <w:p w14:paraId="41F8E042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03C01AAC" w14:textId="77777777" w:rsidR="00FC49E3" w:rsidRDefault="00FC49E3" w:rsidP="000D478C"/>
        </w:tc>
        <w:tc>
          <w:tcPr>
            <w:tcW w:w="1658" w:type="pct"/>
          </w:tcPr>
          <w:p w14:paraId="7BCBF207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54D2853D61C445A2B68EB384CC520152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7D498B5E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4F6F03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06B47B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EAA7B5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C488E48" wp14:editId="66873BDE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28E8F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6242A19" w14:textId="77777777" w:rsidTr="00FC49E3">
        <w:trPr>
          <w:trHeight w:val="2520"/>
        </w:trPr>
        <w:tc>
          <w:tcPr>
            <w:tcW w:w="2965" w:type="pct"/>
            <w:vMerge/>
          </w:tcPr>
          <w:p w14:paraId="09749727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8D76C56" w14:textId="77777777" w:rsidR="00FC49E3" w:rsidRDefault="00FC49E3" w:rsidP="000D478C"/>
        </w:tc>
        <w:sdt>
          <w:sdtPr>
            <w:id w:val="-497575981"/>
            <w:placeholder>
              <w:docPart w:val="1723A626049C4F6E8B8E530BD855E673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5B640FC8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28BE651E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2B39F43C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695B6E7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3A904A5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4EEDC042" w14:textId="77777777" w:rsidTr="00FC49E3">
        <w:tc>
          <w:tcPr>
            <w:tcW w:w="2965" w:type="pct"/>
            <w:vMerge/>
          </w:tcPr>
          <w:p w14:paraId="246FDA2C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211A2B2" w14:textId="77777777" w:rsidR="00FC49E3" w:rsidRDefault="00FC49E3" w:rsidP="000D478C"/>
        </w:tc>
        <w:tc>
          <w:tcPr>
            <w:tcW w:w="1658" w:type="pct"/>
          </w:tcPr>
          <w:p w14:paraId="299B8944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B8F90564594A48A4A9F8A5840341F97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35B00CE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1F5738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5EBE5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DB7F7F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D109A13" wp14:editId="30F3B05B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93B29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FA5109C" w14:textId="77777777" w:rsidTr="00FC49E3">
        <w:trPr>
          <w:trHeight w:val="2448"/>
        </w:trPr>
        <w:tc>
          <w:tcPr>
            <w:tcW w:w="2965" w:type="pct"/>
            <w:vMerge/>
          </w:tcPr>
          <w:p w14:paraId="3DEBDBC6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1C5B1D50" w14:textId="77777777" w:rsidR="00FC49E3" w:rsidRDefault="00FC49E3" w:rsidP="000D478C"/>
        </w:tc>
        <w:tc>
          <w:tcPr>
            <w:tcW w:w="1658" w:type="pct"/>
          </w:tcPr>
          <w:p w14:paraId="6E804C7E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43A36BC617614BEC87D48A629051E8B2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4B037416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884731555DAA470581F5832CC5773C0E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5E8942A3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84ACBA2039D6457BB098CDD7B8E77DA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52CE4E77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0A7B014C" w14:textId="77777777" w:rsidR="00340C75" w:rsidRDefault="00340C75" w:rsidP="00F5689F"/>
    <w:p w14:paraId="2BED852C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21AA42D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C16ACE" wp14:editId="0A2B08DA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E3AAC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5A3E619C" w14:textId="77777777" w:rsidTr="00FC49E3">
        <w:trPr>
          <w:trHeight w:val="1728"/>
        </w:trPr>
        <w:tc>
          <w:tcPr>
            <w:tcW w:w="2965" w:type="pct"/>
          </w:tcPr>
          <w:p w14:paraId="63193F37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E8E5CCB1E16249639D30DF0E6315E8AA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5A9B1E42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7E4484ECF8AA4300B12B790544F9A24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0BE4BECB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61782C0A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F5A6A45B2D8F45C5B0EF9DCEC9D918FE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57040F4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6337FAE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FFF4686" wp14:editId="6F41466A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15AF61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0B6002B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1312FD1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784C520A" w14:textId="77777777" w:rsidTr="00FC49E3">
        <w:trPr>
          <w:trHeight w:val="2592"/>
        </w:trPr>
        <w:tc>
          <w:tcPr>
            <w:tcW w:w="2965" w:type="pct"/>
          </w:tcPr>
          <w:p w14:paraId="51CA48DE" w14:textId="77777777" w:rsidR="00D87E03" w:rsidRDefault="00D87E03" w:rsidP="000D478C"/>
        </w:tc>
        <w:tc>
          <w:tcPr>
            <w:tcW w:w="377" w:type="pct"/>
          </w:tcPr>
          <w:p w14:paraId="585A558C" w14:textId="77777777" w:rsidR="00D87E03" w:rsidRDefault="00D87E03" w:rsidP="000D478C"/>
        </w:tc>
        <w:tc>
          <w:tcPr>
            <w:tcW w:w="1658" w:type="pct"/>
          </w:tcPr>
          <w:p w14:paraId="1C90C117" w14:textId="77777777" w:rsidR="00D87E03" w:rsidRDefault="00D87E03" w:rsidP="000D478C"/>
        </w:tc>
      </w:tr>
      <w:tr w:rsidR="00FC49E3" w14:paraId="726BC363" w14:textId="77777777" w:rsidTr="00FC49E3">
        <w:tc>
          <w:tcPr>
            <w:tcW w:w="2965" w:type="pct"/>
          </w:tcPr>
          <w:p w14:paraId="22F43CCD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BA31D3A8F4DA472698AD2D827825C516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0ECD3EFF" w14:textId="77777777" w:rsidR="00FC49E3" w:rsidRDefault="00FC49E3" w:rsidP="000D478C"/>
        </w:tc>
        <w:tc>
          <w:tcPr>
            <w:tcW w:w="1658" w:type="pct"/>
          </w:tcPr>
          <w:p w14:paraId="72F66ACA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450F72067FD44A7F8D08CCCB7D8C1735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33C337B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B339E7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373224" wp14:editId="7E8B5CA0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85769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653B5B6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46F0FF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36D6641" wp14:editId="56F89677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50A2D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763EC2A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33E276C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627B4B4D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C586494B2A3E4A3FBFF888B59EBCD0D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708A1C31E2124C63AE98BECF27BB7CAE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2F04A67C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FF6061F4155349D5B8F17336934AD308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6073B0E5" w14:textId="77777777" w:rsidR="00FC49E3" w:rsidRPr="00E97CB2" w:rsidRDefault="00D5657B" w:rsidP="00FC49E3">
            <w:pPr>
              <w:pStyle w:val="DateRange"/>
            </w:pPr>
            <w:r>
              <w:t>20XX – 20XX</w:t>
            </w:r>
            <w:r w:rsidR="00FC49E3" w:rsidRPr="00E97CB2">
              <w:t xml:space="preserve"> </w:t>
            </w:r>
          </w:p>
          <w:p w14:paraId="515636D4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F7AD92B5257140388AD91C20E0C9F1B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81EB321FD0A54CA3841897748710F85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73824398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2AC05767704446F58AE5B2AEE5756176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7682397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212A3DFC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E70B703D882049C49D0AD6E1D1F4327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BF7FCEF070C64D7EBFB1CC1F6ED01DE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6C98B620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B7F0E0A80E1343DEACE63AE7CB218E6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98FD1B3" w14:textId="77777777" w:rsidR="00FC49E3" w:rsidRDefault="00FC49E3" w:rsidP="000D478C"/>
        </w:tc>
        <w:tc>
          <w:tcPr>
            <w:tcW w:w="1658" w:type="pct"/>
          </w:tcPr>
          <w:p w14:paraId="5D6CA567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2C125768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83F66299BD2E4F4C8F0148EA6C43DB1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56AFF557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2BC254C7" w14:textId="77777777" w:rsidTr="00FC49E3">
        <w:tc>
          <w:tcPr>
            <w:tcW w:w="2965" w:type="pct"/>
            <w:vMerge/>
          </w:tcPr>
          <w:p w14:paraId="0F67CDC5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1C4DAF1F" w14:textId="77777777" w:rsidR="00FC49E3" w:rsidRDefault="00FC49E3" w:rsidP="000D478C"/>
        </w:tc>
        <w:tc>
          <w:tcPr>
            <w:tcW w:w="1658" w:type="pct"/>
          </w:tcPr>
          <w:p w14:paraId="6B4406B6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BE20F736BFFD4215AE15C925C51C43D8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1A38B5B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93B160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ACA070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37C7F9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9B13EAE" wp14:editId="3FBE5ED2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40898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D0BA3DB" w14:textId="77777777" w:rsidTr="00FC49E3">
        <w:trPr>
          <w:trHeight w:val="2520"/>
        </w:trPr>
        <w:tc>
          <w:tcPr>
            <w:tcW w:w="2965" w:type="pct"/>
            <w:vMerge/>
          </w:tcPr>
          <w:p w14:paraId="0C9F840C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E99890A" w14:textId="77777777" w:rsidR="00FC49E3" w:rsidRDefault="00FC49E3" w:rsidP="000D478C"/>
        </w:tc>
        <w:sdt>
          <w:sdtPr>
            <w:id w:val="-147828340"/>
            <w:placeholder>
              <w:docPart w:val="D8393B1EFE1949CBA21665C9DB9A4572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432B25D1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69568CF4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386A582A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62C50FD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3CFD50A5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695B5459" w14:textId="77777777" w:rsidTr="00FC49E3">
        <w:tc>
          <w:tcPr>
            <w:tcW w:w="2965" w:type="pct"/>
            <w:vMerge/>
          </w:tcPr>
          <w:p w14:paraId="2299E133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046136CD" w14:textId="77777777" w:rsidR="00FC49E3" w:rsidRDefault="00FC49E3" w:rsidP="000D478C"/>
        </w:tc>
        <w:tc>
          <w:tcPr>
            <w:tcW w:w="1658" w:type="pct"/>
          </w:tcPr>
          <w:p w14:paraId="207FFEB6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94868164F2064DB7BA0C9041467E9B7D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05782AC0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FBFB811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90546E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A7F01E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486E51" wp14:editId="46BCCC9A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18610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2DE2500" w14:textId="77777777" w:rsidTr="00FC49E3">
        <w:trPr>
          <w:trHeight w:val="2448"/>
        </w:trPr>
        <w:tc>
          <w:tcPr>
            <w:tcW w:w="2965" w:type="pct"/>
            <w:vMerge/>
          </w:tcPr>
          <w:p w14:paraId="6E0CAD96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776C4947" w14:textId="77777777" w:rsidR="00FC49E3" w:rsidRDefault="00FC49E3" w:rsidP="000D478C"/>
        </w:tc>
        <w:tc>
          <w:tcPr>
            <w:tcW w:w="1658" w:type="pct"/>
          </w:tcPr>
          <w:p w14:paraId="10441751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86A82A20F99F45CAA8D2B36B30E31E85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F3F2EE8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959416CD32024333A2A82D7E1ECA480B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55F741C3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71EF953F0432455EA74092036C86304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09A2BA9F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5F3E5687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6C49" w14:textId="77777777" w:rsidR="0041234A" w:rsidRDefault="0041234A" w:rsidP="001B56AD">
      <w:pPr>
        <w:spacing w:line="240" w:lineRule="auto"/>
      </w:pPr>
      <w:r>
        <w:separator/>
      </w:r>
    </w:p>
  </w:endnote>
  <w:endnote w:type="continuationSeparator" w:id="0">
    <w:p w14:paraId="5F71C4E6" w14:textId="77777777" w:rsidR="0041234A" w:rsidRDefault="0041234A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0C15" w14:textId="77777777" w:rsidR="0041234A" w:rsidRDefault="0041234A" w:rsidP="001B56AD">
      <w:pPr>
        <w:spacing w:line="240" w:lineRule="auto"/>
      </w:pPr>
      <w:r>
        <w:separator/>
      </w:r>
    </w:p>
  </w:footnote>
  <w:footnote w:type="continuationSeparator" w:id="0">
    <w:p w14:paraId="1F163CEB" w14:textId="77777777" w:rsidR="0041234A" w:rsidRDefault="0041234A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4"/>
  </w:num>
  <w:num w:numId="3" w16cid:durableId="209806148">
    <w:abstractNumId w:val="3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E"/>
    <w:rsid w:val="000430BC"/>
    <w:rsid w:val="000B7E9E"/>
    <w:rsid w:val="001B56AD"/>
    <w:rsid w:val="00273963"/>
    <w:rsid w:val="00340C75"/>
    <w:rsid w:val="003E6D64"/>
    <w:rsid w:val="003F6860"/>
    <w:rsid w:val="0041234A"/>
    <w:rsid w:val="004738EF"/>
    <w:rsid w:val="004C7E05"/>
    <w:rsid w:val="005047E5"/>
    <w:rsid w:val="005B1B13"/>
    <w:rsid w:val="005D49CA"/>
    <w:rsid w:val="006E199E"/>
    <w:rsid w:val="006F7F1C"/>
    <w:rsid w:val="007466F4"/>
    <w:rsid w:val="00793691"/>
    <w:rsid w:val="00810BD7"/>
    <w:rsid w:val="00851431"/>
    <w:rsid w:val="008539E9"/>
    <w:rsid w:val="0086291E"/>
    <w:rsid w:val="00875340"/>
    <w:rsid w:val="009958F9"/>
    <w:rsid w:val="00A1439F"/>
    <w:rsid w:val="00A635D5"/>
    <w:rsid w:val="00A82D03"/>
    <w:rsid w:val="00B80EE9"/>
    <w:rsid w:val="00BA5462"/>
    <w:rsid w:val="00BB23D5"/>
    <w:rsid w:val="00C764ED"/>
    <w:rsid w:val="00C8183F"/>
    <w:rsid w:val="00C83E97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B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l\AppData\Local\Microsoft\Office\16.0\DTS\en-US%7bF1DDA92B-B76A-4F82-98C3-DA246B5E20A4%7d\%7b022B6C86-A98A-4DAE-82A2-659669B1F1EC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1491F4041D4C309C71EF60D927D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3AB4-9005-4826-A6E1-FC78B4A9A4D8}"/>
      </w:docPartPr>
      <w:docPartBody>
        <w:p w:rsidR="00000000" w:rsidRDefault="00000000">
          <w:pPr>
            <w:pStyle w:val="741491F4041D4C309C71EF60D927DA7C"/>
          </w:pPr>
          <w:r w:rsidRPr="00F5689F">
            <w:t>Robin Zupanc</w:t>
          </w:r>
        </w:p>
      </w:docPartBody>
    </w:docPart>
    <w:docPart>
      <w:docPartPr>
        <w:name w:val="895046A387AD4CCAB3F8AFFEE584B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B12D2-6A58-4F94-B75F-99075C951475}"/>
      </w:docPartPr>
      <w:docPartBody>
        <w:p w:rsidR="00000000" w:rsidRDefault="00000000">
          <w:pPr>
            <w:pStyle w:val="895046A387AD4CCAB3F8AFFEE584B530"/>
          </w:pPr>
          <w:r>
            <w:t>Paralegal</w:t>
          </w:r>
        </w:p>
      </w:docPartBody>
    </w:docPart>
    <w:docPart>
      <w:docPartPr>
        <w:name w:val="8A4B57F1A967410CAEB5825FA06A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08FDF-D776-4015-9975-1C6303E8D1F7}"/>
      </w:docPartPr>
      <w:docPartBody>
        <w:p w:rsidR="00000000" w:rsidRDefault="00000000">
          <w:pPr>
            <w:pStyle w:val="8A4B57F1A967410CAEB5825FA06A25EC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D5852024F7874AC2AFC2E798DAAF1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3B63-9E91-4B82-8C2A-0B7A1692A216}"/>
      </w:docPartPr>
      <w:docPartBody>
        <w:p w:rsidR="00000000" w:rsidRDefault="00000000">
          <w:pPr>
            <w:pStyle w:val="D5852024F7874AC2AFC2E798DAAF12EA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D2B30F8E4ADF4068A1CE6D9DAE219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734F-41DB-4E7A-B0F8-291BC83D33F8}"/>
      </w:docPartPr>
      <w:docPartBody>
        <w:p w:rsidR="00000000" w:rsidRDefault="00000000">
          <w:pPr>
            <w:pStyle w:val="D2B30F8E4ADF4068A1CE6D9DAE219F1F"/>
          </w:pPr>
          <w:r>
            <w:t>Education</w:t>
          </w:r>
        </w:p>
      </w:docPartBody>
    </w:docPart>
    <w:docPart>
      <w:docPartPr>
        <w:name w:val="21FB3F0B6FBC4688912F4A6EB46E5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0AAC-8CF5-4A6B-883F-ED82D2CD943F}"/>
      </w:docPartPr>
      <w:docPartBody>
        <w:p w:rsidR="00000000" w:rsidRDefault="00000000">
          <w:pPr>
            <w:pStyle w:val="21FB3F0B6FBC4688912F4A6EB46E56AD"/>
          </w:pPr>
          <w:r w:rsidRPr="00FC49E3">
            <w:t>Paralegal</w:t>
          </w:r>
        </w:p>
      </w:docPartBody>
    </w:docPart>
    <w:docPart>
      <w:docPartPr>
        <w:name w:val="CB6AF8325712488A9AA7D9BF14BB1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9A7C0-14C6-4D95-AB54-E3FDE4EF0610}"/>
      </w:docPartPr>
      <w:docPartBody>
        <w:p w:rsidR="00000000" w:rsidRDefault="00000000">
          <w:pPr>
            <w:pStyle w:val="CB6AF8325712488A9AA7D9BF14BB1B36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1358FB62BD634CDD9C3513AC8F362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0EE2-90F5-436A-94D2-00E781B93304}"/>
      </w:docPartPr>
      <w:docPartBody>
        <w:p w:rsidR="00000000" w:rsidRDefault="00000000">
          <w:pPr>
            <w:pStyle w:val="1358FB62BD634CDD9C3513AC8F36277F"/>
          </w:pPr>
          <w:r w:rsidRPr="004C7E05">
            <w:t xml:space="preserve">Summarize your key </w:t>
          </w:r>
          <w:r w:rsidRPr="004C7E05">
            <w:t>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03FD832DBB6F4EB9A489E254BF0B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685B-80DC-4F0B-95C9-3E8D66C7F16A}"/>
      </w:docPartPr>
      <w:docPartBody>
        <w:p w:rsidR="00000000" w:rsidRDefault="00000000">
          <w:pPr>
            <w:pStyle w:val="03FD832DBB6F4EB9A489E254BF0BDD65"/>
          </w:pPr>
          <w:r w:rsidRPr="00FC49E3">
            <w:t>Paralegal</w:t>
          </w:r>
        </w:p>
      </w:docPartBody>
    </w:docPart>
    <w:docPart>
      <w:docPartPr>
        <w:name w:val="1ED35E4900BE46738E60C52358F12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2DCB9-56E3-4E68-8076-003F4778BB84}"/>
      </w:docPartPr>
      <w:docPartBody>
        <w:p w:rsidR="00000000" w:rsidRDefault="00000000">
          <w:pPr>
            <w:pStyle w:val="1ED35E4900BE46738E60C52358F12CA9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0904F86A9CA74E8BAB20727A652DA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32F8-0BF1-4C8C-8F89-F059E8B8B932}"/>
      </w:docPartPr>
      <w:docPartBody>
        <w:p w:rsidR="00000000" w:rsidRDefault="00000000">
          <w:pPr>
            <w:pStyle w:val="0904F86A9CA74E8BAB20727A652DAE8A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5C1561B323874D48AFCE1614277CD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F3721-EE9A-4119-8F35-411C58F2A3D8}"/>
      </w:docPartPr>
      <w:docPartBody>
        <w:p w:rsidR="00000000" w:rsidRDefault="00000000">
          <w:pPr>
            <w:pStyle w:val="5C1561B323874D48AFCE1614277CD731"/>
          </w:pPr>
          <w:r w:rsidRPr="00FC49E3">
            <w:t>Paralegal</w:t>
          </w:r>
        </w:p>
      </w:docPartBody>
    </w:docPart>
    <w:docPart>
      <w:docPartPr>
        <w:name w:val="021B2424B82A43999369ECC2855C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77CF-CD70-427D-BEAF-FF875B956551}"/>
      </w:docPartPr>
      <w:docPartBody>
        <w:p w:rsidR="00000000" w:rsidRDefault="00000000">
          <w:pPr>
            <w:pStyle w:val="021B2424B82A43999369ECC2855C1625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CECDDDB91C9144158893D578BE9D8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7D0D-D87F-44B2-80A4-D3E6CAB43A3B}"/>
      </w:docPartPr>
      <w:docPartBody>
        <w:p w:rsidR="00000000" w:rsidRDefault="00000000">
          <w:pPr>
            <w:pStyle w:val="CECDDDB91C9144158893D578BE9D828D"/>
          </w:pPr>
          <w:r w:rsidRPr="004C7E05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DFFD143502704B7290CC28B69AF7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13921-C235-4E17-ABC3-21D71ADDED95}"/>
      </w:docPartPr>
      <w:docPartBody>
        <w:p w:rsidR="00000000" w:rsidRDefault="00000000">
          <w:pPr>
            <w:pStyle w:val="DFFD143502704B7290CC28B69AF79987"/>
          </w:pPr>
          <w:r w:rsidRPr="00FC49E3">
            <w:t>A.A. Paralegal Studies</w:t>
          </w:r>
        </w:p>
      </w:docPartBody>
    </w:docPart>
    <w:docPart>
      <w:docPartPr>
        <w:name w:val="43B384067FC044398210CBB84CA92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22CBB-8AD0-4B59-87C1-339FC68FEDBC}"/>
      </w:docPartPr>
      <w:docPartBody>
        <w:p w:rsidR="00000000" w:rsidRDefault="00000000">
          <w:pPr>
            <w:pStyle w:val="43B384067FC044398210CBB84CA9206A"/>
          </w:pPr>
          <w:r>
            <w:t>Skills</w:t>
          </w:r>
        </w:p>
      </w:docPartBody>
    </w:docPart>
    <w:docPart>
      <w:docPartPr>
        <w:name w:val="714A48344F7D472A9686260444BA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E0C2-0E7F-45E0-A834-0D21CAC95248}"/>
      </w:docPartPr>
      <w:docPartBody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714A48344F7D472A9686260444BAB787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79710CE678FF4FF48C890A6358CB9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F392-63AA-477C-ABFA-C51A41E0E5ED}"/>
      </w:docPartPr>
      <w:docPartBody>
        <w:p w:rsidR="00000000" w:rsidRDefault="00000000">
          <w:pPr>
            <w:pStyle w:val="79710CE678FF4FF48C890A6358CB9E41"/>
          </w:pPr>
          <w:r>
            <w:t>Contact</w:t>
          </w:r>
        </w:p>
      </w:docPartBody>
    </w:docPart>
    <w:docPart>
      <w:docPartPr>
        <w:name w:val="8E8199C242CD4B95BCE1ADA41D18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FD82-4E44-4678-842F-1CD2B5659B5D}"/>
      </w:docPartPr>
      <w:docPartBody>
        <w:p w:rsidR="00000000" w:rsidRDefault="00000000">
          <w:pPr>
            <w:pStyle w:val="8E8199C242CD4B95BCE1ADA41D18EAB9"/>
          </w:pPr>
          <w:r w:rsidRPr="00D87E03">
            <w:t>4567 Main Street</w:t>
          </w:r>
        </w:p>
      </w:docPartBody>
    </w:docPart>
    <w:docPart>
      <w:docPartPr>
        <w:name w:val="570709A7938D45158AFC0254B7AC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9C2E-AB1B-431F-B78A-C3D6242CB90B}"/>
      </w:docPartPr>
      <w:docPartBody>
        <w:p w:rsidR="00000000" w:rsidRDefault="00000000">
          <w:pPr>
            <w:pStyle w:val="570709A7938D45158AFC0254B7ACC1DB"/>
          </w:pPr>
          <w:r w:rsidRPr="00D87E03">
            <w:t>City, State 98052</w:t>
          </w:r>
        </w:p>
      </w:docPartBody>
    </w:docPart>
    <w:docPart>
      <w:docPartPr>
        <w:name w:val="2F1D8F53728A41AB95BDF486F318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3207-6E75-4F17-975B-E6B7030781AB}"/>
      </w:docPartPr>
      <w:docPartBody>
        <w:p w:rsidR="00000000" w:rsidRDefault="00000000">
          <w:pPr>
            <w:pStyle w:val="2F1D8F53728A41AB95BDF486F3182D26"/>
          </w:pPr>
          <w:r w:rsidRPr="00D87E03">
            <w:t>(718) 555–0100</w:t>
          </w:r>
        </w:p>
      </w:docPartBody>
    </w:docPart>
    <w:docPart>
      <w:docPartPr>
        <w:name w:val="727AA68D7DAC49E8A26C1BB861144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C2A3-7BD5-4EF9-B1ED-F7278ACB55A4}"/>
      </w:docPartPr>
      <w:docPartBody>
        <w:p w:rsidR="00000000" w:rsidRDefault="00000000">
          <w:pPr>
            <w:pStyle w:val="727AA68D7DAC49E8A26C1BB861144134"/>
          </w:pPr>
          <w:r w:rsidRPr="00F5689F">
            <w:t>Robin Zupanc</w:t>
          </w:r>
        </w:p>
      </w:docPartBody>
    </w:docPart>
    <w:docPart>
      <w:docPartPr>
        <w:name w:val="11157A9A85B145EAB01B6EEEFDA1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3E4E-A586-4342-BFFC-9CDDECB2D62B}"/>
      </w:docPartPr>
      <w:docPartBody>
        <w:p w:rsidR="00000000" w:rsidRDefault="00000000">
          <w:pPr>
            <w:pStyle w:val="11157A9A85B145EAB01B6EEEFDA184B3"/>
          </w:pPr>
          <w:r w:rsidRPr="00FC49E3">
            <w:t>Paralegal</w:t>
          </w:r>
        </w:p>
      </w:docPartBody>
    </w:docPart>
    <w:docPart>
      <w:docPartPr>
        <w:name w:val="0B1A006942AA4D42BAC8F0803A18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8DAFC-24DA-4748-890B-8E2CFD4D720A}"/>
      </w:docPartPr>
      <w:docPartBody>
        <w:p w:rsidR="00000000" w:rsidRDefault="00000000">
          <w:pPr>
            <w:pStyle w:val="0B1A006942AA4D42BAC8F0803A184791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4CF1A954F06E4F649ACBF4756B8E5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5BD5-564E-4D03-9879-55D98D403D50}"/>
      </w:docPartPr>
      <w:docPartBody>
        <w:p w:rsidR="00000000" w:rsidRDefault="00000000">
          <w:pPr>
            <w:pStyle w:val="4CF1A954F06E4F649ACBF4756B8E5075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C8888C2C388A4F9197DFE7357B603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AA04-C472-4D21-A8E1-B8F8E4DDE8A3}"/>
      </w:docPartPr>
      <w:docPartBody>
        <w:p w:rsidR="00000000" w:rsidRDefault="00000000">
          <w:pPr>
            <w:pStyle w:val="C8888C2C388A4F9197DFE7357B60324B"/>
          </w:pPr>
          <w:r>
            <w:t>Education</w:t>
          </w:r>
        </w:p>
      </w:docPartBody>
    </w:docPart>
    <w:docPart>
      <w:docPartPr>
        <w:name w:val="FB93CE2D9B6E44BD830E61D0C111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86A-5140-4E78-B1D7-EC5AC43E9E4A}"/>
      </w:docPartPr>
      <w:docPartBody>
        <w:p w:rsidR="00000000" w:rsidRDefault="00000000">
          <w:pPr>
            <w:pStyle w:val="FB93CE2D9B6E44BD830E61D0C111EB67"/>
          </w:pPr>
          <w:r w:rsidRPr="00FC49E3">
            <w:t>Paralegal</w:t>
          </w:r>
        </w:p>
      </w:docPartBody>
    </w:docPart>
    <w:docPart>
      <w:docPartPr>
        <w:name w:val="D033BB3177AA46039703C374E7EC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1F42-6121-4D81-A799-0EC39AEF77BC}"/>
      </w:docPartPr>
      <w:docPartBody>
        <w:p w:rsidR="00000000" w:rsidRDefault="00000000">
          <w:pPr>
            <w:pStyle w:val="D033BB3177AA46039703C374E7EC5D10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7AB75BC0D8FC45A69A9127D41B27B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09034-F15A-4628-BF79-51FBC32CCE49}"/>
      </w:docPartPr>
      <w:docPartBody>
        <w:p w:rsidR="00000000" w:rsidRDefault="00000000">
          <w:pPr>
            <w:pStyle w:val="7AB75BC0D8FC45A69A9127D41B27B749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C1D5D495386D478E958B94CF1CA1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ACD93-46D9-4D2A-B8AD-E7931CDB41D9}"/>
      </w:docPartPr>
      <w:docPartBody>
        <w:p w:rsidR="00000000" w:rsidRDefault="00000000">
          <w:pPr>
            <w:pStyle w:val="C1D5D495386D478E958B94CF1CA158B3"/>
          </w:pPr>
          <w:r w:rsidRPr="00FC49E3">
            <w:t>Paralegal</w:t>
          </w:r>
        </w:p>
      </w:docPartBody>
    </w:docPart>
    <w:docPart>
      <w:docPartPr>
        <w:name w:val="A459AB316ABB4873B3748AD9746B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13FA-7A4F-4938-A7C4-A3DA9F2A781E}"/>
      </w:docPartPr>
      <w:docPartBody>
        <w:p w:rsidR="00000000" w:rsidRDefault="00000000">
          <w:pPr>
            <w:pStyle w:val="A459AB316ABB4873B3748AD9746BF474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E2AD2B5350EE408481B132A74DB60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AF961-1F49-4E49-B13D-28F5F230A12E}"/>
      </w:docPartPr>
      <w:docPartBody>
        <w:p w:rsidR="00000000" w:rsidRDefault="00000000">
          <w:pPr>
            <w:pStyle w:val="E2AD2B5350EE408481B132A74DB6026F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B3685B7B532044F8A99EA1AADC95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249FE-1B85-46B6-80E8-6DE56654E554}"/>
      </w:docPartPr>
      <w:docPartBody>
        <w:p w:rsidR="00000000" w:rsidRDefault="00000000">
          <w:pPr>
            <w:pStyle w:val="B3685B7B532044F8A99EA1AADC95EB9E"/>
          </w:pPr>
          <w:r w:rsidRPr="00FC49E3">
            <w:t>Paralegal</w:t>
          </w:r>
        </w:p>
      </w:docPartBody>
    </w:docPart>
    <w:docPart>
      <w:docPartPr>
        <w:name w:val="A1AB07E3876F4477A16BF938071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6F0E-9AD6-4FE1-846E-D54F91408826}"/>
      </w:docPartPr>
      <w:docPartBody>
        <w:p w:rsidR="00000000" w:rsidRDefault="00000000">
          <w:pPr>
            <w:pStyle w:val="A1AB07E3876F4477A16BF938071D7AEB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7673F4E74B914F77AE21DE7B57900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F3EF1-42E9-4E2B-AA9B-E44A4C57931A}"/>
      </w:docPartPr>
      <w:docPartBody>
        <w:p w:rsidR="00000000" w:rsidRDefault="00000000">
          <w:pPr>
            <w:pStyle w:val="7673F4E74B914F77AE21DE7B57900C08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E7089CFE543343D59F43810B4685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F530-7B1C-4AD9-86D7-9FF603721D41}"/>
      </w:docPartPr>
      <w:docPartBody>
        <w:p w:rsidR="00000000" w:rsidRDefault="00000000">
          <w:pPr>
            <w:pStyle w:val="E7089CFE543343D59F43810B46855506"/>
          </w:pPr>
          <w:r w:rsidRPr="00FC49E3">
            <w:t>A.A. Paralegal Studies</w:t>
          </w:r>
        </w:p>
      </w:docPartBody>
    </w:docPart>
    <w:docPart>
      <w:docPartPr>
        <w:name w:val="54D2853D61C445A2B68EB384CC52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7837-0C5D-4278-8F7A-1E5A8580B948}"/>
      </w:docPartPr>
      <w:docPartBody>
        <w:p w:rsidR="00000000" w:rsidRDefault="00000000">
          <w:pPr>
            <w:pStyle w:val="54D2853D61C445A2B68EB384CC520152"/>
          </w:pPr>
          <w:r>
            <w:t>Skills</w:t>
          </w:r>
        </w:p>
      </w:docPartBody>
    </w:docPart>
    <w:docPart>
      <w:docPartPr>
        <w:name w:val="1723A626049C4F6E8B8E530BD855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16E0-EB52-4362-887E-0A09520CB20E}"/>
      </w:docPartPr>
      <w:docPartBody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1723A626049C4F6E8B8E530BD855E673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B8F90564594A48A4A9F8A5840341F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F7A94-6CBF-4D46-8726-E55D70923721}"/>
      </w:docPartPr>
      <w:docPartBody>
        <w:p w:rsidR="00000000" w:rsidRDefault="00000000">
          <w:pPr>
            <w:pStyle w:val="B8F90564594A48A4A9F8A5840341F971"/>
          </w:pPr>
          <w:r>
            <w:t>Contact</w:t>
          </w:r>
        </w:p>
      </w:docPartBody>
    </w:docPart>
    <w:docPart>
      <w:docPartPr>
        <w:name w:val="43A36BC617614BEC87D48A629051E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684-6442-43B5-8A6B-F40BB15745E5}"/>
      </w:docPartPr>
      <w:docPartBody>
        <w:p w:rsidR="00000000" w:rsidRDefault="00000000">
          <w:pPr>
            <w:pStyle w:val="43A36BC617614BEC87D48A629051E8B2"/>
          </w:pPr>
          <w:r w:rsidRPr="00D87E03">
            <w:t>4567 Main Street</w:t>
          </w:r>
        </w:p>
      </w:docPartBody>
    </w:docPart>
    <w:docPart>
      <w:docPartPr>
        <w:name w:val="884731555DAA470581F5832CC5773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439E-CB87-45E3-AFEF-0BAC471C3076}"/>
      </w:docPartPr>
      <w:docPartBody>
        <w:p w:rsidR="00000000" w:rsidRDefault="00000000">
          <w:pPr>
            <w:pStyle w:val="884731555DAA470581F5832CC5773C0E"/>
          </w:pPr>
          <w:r w:rsidRPr="00D87E03">
            <w:t>City, State 98052</w:t>
          </w:r>
        </w:p>
      </w:docPartBody>
    </w:docPart>
    <w:docPart>
      <w:docPartPr>
        <w:name w:val="84ACBA2039D6457BB098CDD7B8E7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1605A-D167-454F-967E-534993759BD2}"/>
      </w:docPartPr>
      <w:docPartBody>
        <w:p w:rsidR="00000000" w:rsidRDefault="00000000">
          <w:pPr>
            <w:pStyle w:val="84ACBA2039D6457BB098CDD7B8E77DA0"/>
          </w:pPr>
          <w:r w:rsidRPr="00D87E03">
            <w:t>(718) 555–0100</w:t>
          </w:r>
        </w:p>
      </w:docPartBody>
    </w:docPart>
    <w:docPart>
      <w:docPartPr>
        <w:name w:val="E8E5CCB1E16249639D30DF0E6315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A885-4B63-4247-9FE9-4009B6B826B7}"/>
      </w:docPartPr>
      <w:docPartBody>
        <w:p w:rsidR="00000000" w:rsidRDefault="00000000">
          <w:pPr>
            <w:pStyle w:val="E8E5CCB1E16249639D30DF0E6315E8AA"/>
          </w:pPr>
          <w:r w:rsidRPr="00F5689F">
            <w:t>Robin Zupanc</w:t>
          </w:r>
        </w:p>
      </w:docPartBody>
    </w:docPart>
    <w:docPart>
      <w:docPartPr>
        <w:name w:val="7E4484ECF8AA4300B12B790544F9A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28187-6D5A-4C80-9567-C42DBE4E823B}"/>
      </w:docPartPr>
      <w:docPartBody>
        <w:p w:rsidR="00000000" w:rsidRDefault="00000000">
          <w:pPr>
            <w:pStyle w:val="7E4484ECF8AA4300B12B790544F9A244"/>
          </w:pPr>
          <w:r w:rsidRPr="00FC49E3">
            <w:t>Paralegal</w:t>
          </w:r>
        </w:p>
      </w:docPartBody>
    </w:docPart>
    <w:docPart>
      <w:docPartPr>
        <w:name w:val="F5A6A45B2D8F45C5B0EF9DCEC9D91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79614-B530-4E5D-A1BC-96373AFDB1BE}"/>
      </w:docPartPr>
      <w:docPartBody>
        <w:p w:rsidR="00000000" w:rsidRDefault="00000000">
          <w:pPr>
            <w:pStyle w:val="F5A6A45B2D8F45C5B0EF9DCEC9D918FE"/>
          </w:pPr>
          <w:r w:rsidRPr="004C7E05">
            <w:t xml:space="preserve">State your career goals and show how they align with the job description you’re targeting. Be brief and keep it from sounding generic. Be </w:t>
          </w:r>
          <w:r w:rsidRPr="004C7E05">
            <w:t>yourself.</w:t>
          </w:r>
        </w:p>
      </w:docPartBody>
    </w:docPart>
    <w:docPart>
      <w:docPartPr>
        <w:name w:val="BA31D3A8F4DA472698AD2D827825C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4681-9C11-4053-8AE4-D55DAE7B1701}"/>
      </w:docPartPr>
      <w:docPartBody>
        <w:p w:rsidR="00000000" w:rsidRDefault="00000000">
          <w:pPr>
            <w:pStyle w:val="BA31D3A8F4DA472698AD2D827825C516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450F72067FD44A7F8D08CCCB7D8C1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474A-C767-4ABC-A893-F59E52766F14}"/>
      </w:docPartPr>
      <w:docPartBody>
        <w:p w:rsidR="00000000" w:rsidRDefault="00000000">
          <w:pPr>
            <w:pStyle w:val="450F72067FD44A7F8D08CCCB7D8C1735"/>
          </w:pPr>
          <w:r>
            <w:t>Education</w:t>
          </w:r>
        </w:p>
      </w:docPartBody>
    </w:docPart>
    <w:docPart>
      <w:docPartPr>
        <w:name w:val="C586494B2A3E4A3FBFF888B59EBC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C85C-0A37-4475-8897-A2065CE2DE49}"/>
      </w:docPartPr>
      <w:docPartBody>
        <w:p w:rsidR="00000000" w:rsidRDefault="00000000">
          <w:pPr>
            <w:pStyle w:val="C586494B2A3E4A3FBFF888B59EBCD0DD"/>
          </w:pPr>
          <w:r w:rsidRPr="00FC49E3">
            <w:t>Paralegal</w:t>
          </w:r>
        </w:p>
      </w:docPartBody>
    </w:docPart>
    <w:docPart>
      <w:docPartPr>
        <w:name w:val="708A1C31E2124C63AE98BECF27BB7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020BA-138B-4CD9-BB13-8F426F14956E}"/>
      </w:docPartPr>
      <w:docPartBody>
        <w:p w:rsidR="00000000" w:rsidRDefault="00000000">
          <w:pPr>
            <w:pStyle w:val="708A1C31E2124C63AE98BECF27BB7CAE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FF6061F4155349D5B8F17336934AD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40EA0-1C3C-48B1-B4B2-8DCE7835F552}"/>
      </w:docPartPr>
      <w:docPartBody>
        <w:p w:rsidR="00000000" w:rsidRDefault="00000000">
          <w:pPr>
            <w:pStyle w:val="FF6061F4155349D5B8F17336934AD308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F7AD92B5257140388AD91C20E0C9F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0936-3C10-4176-99C2-E68CD73823FE}"/>
      </w:docPartPr>
      <w:docPartBody>
        <w:p w:rsidR="00000000" w:rsidRDefault="00000000">
          <w:pPr>
            <w:pStyle w:val="F7AD92B5257140388AD91C20E0C9F1BA"/>
          </w:pPr>
          <w:r w:rsidRPr="00FC49E3">
            <w:t>Paralegal</w:t>
          </w:r>
        </w:p>
      </w:docPartBody>
    </w:docPart>
    <w:docPart>
      <w:docPartPr>
        <w:name w:val="81EB321FD0A54CA3841897748710F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BC7B-EA0F-4C26-9486-B7D8368CEF5B}"/>
      </w:docPartPr>
      <w:docPartBody>
        <w:p w:rsidR="00000000" w:rsidRDefault="00000000">
          <w:pPr>
            <w:pStyle w:val="81EB321FD0A54CA3841897748710F853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2AC05767704446F58AE5B2AEE575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C008D-5B20-4EB0-8133-2032ABD5734D}"/>
      </w:docPartPr>
      <w:docPartBody>
        <w:p w:rsidR="00000000" w:rsidRDefault="00000000">
          <w:pPr>
            <w:pStyle w:val="2AC05767704446F58AE5B2AEE5756176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E70B703D882049C49D0AD6E1D1F43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28AB-A9D6-45FF-8870-030AEF36392F}"/>
      </w:docPartPr>
      <w:docPartBody>
        <w:p w:rsidR="00000000" w:rsidRDefault="00000000">
          <w:pPr>
            <w:pStyle w:val="E70B703D882049C49D0AD6E1D1F43279"/>
          </w:pPr>
          <w:r w:rsidRPr="00FC49E3">
            <w:t>Paralegal</w:t>
          </w:r>
        </w:p>
      </w:docPartBody>
    </w:docPart>
    <w:docPart>
      <w:docPartPr>
        <w:name w:val="BF7FCEF070C64D7EBFB1CC1F6ED0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84B18-9C6A-46E9-A8FF-15592A86F5F3}"/>
      </w:docPartPr>
      <w:docPartBody>
        <w:p w:rsidR="00000000" w:rsidRDefault="00000000">
          <w:pPr>
            <w:pStyle w:val="BF7FCEF070C64D7EBFB1CC1F6ED01DE7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B7F0E0A80E1343DEACE63AE7CB21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45A56-1DBF-474E-B493-4DFF03DF2E95}"/>
      </w:docPartPr>
      <w:docPartBody>
        <w:p w:rsidR="00000000" w:rsidRDefault="00000000">
          <w:pPr>
            <w:pStyle w:val="B7F0E0A80E1343DEACE63AE7CB218E69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83F66299BD2E4F4C8F0148EA6C43D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6574A-650D-4119-BEA1-FAA7A59C754C}"/>
      </w:docPartPr>
      <w:docPartBody>
        <w:p w:rsidR="00000000" w:rsidRDefault="00000000">
          <w:pPr>
            <w:pStyle w:val="83F66299BD2E4F4C8F0148EA6C43DB11"/>
          </w:pPr>
          <w:r w:rsidRPr="00D87E03">
            <w:t>A.A. Paralegal Studies</w:t>
          </w:r>
        </w:p>
      </w:docPartBody>
    </w:docPart>
    <w:docPart>
      <w:docPartPr>
        <w:name w:val="BE20F736BFFD4215AE15C925C51C4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192A5-7386-46B7-B538-62E5CA39245E}"/>
      </w:docPartPr>
      <w:docPartBody>
        <w:p w:rsidR="00000000" w:rsidRDefault="00000000">
          <w:pPr>
            <w:pStyle w:val="BE20F736BFFD4215AE15C925C51C43D8"/>
          </w:pPr>
          <w:r>
            <w:t>Skills</w:t>
          </w:r>
        </w:p>
      </w:docPartBody>
    </w:docPart>
    <w:docPart>
      <w:docPartPr>
        <w:name w:val="D8393B1EFE1949CBA21665C9DB9A4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C825D-0F20-4691-81F7-EB6A60FECBB2}"/>
      </w:docPartPr>
      <w:docPartBody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D8393B1EFE1949CBA21665C9DB9A4572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94868164F2064DB7BA0C9041467E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79B2E-D369-4E25-9FBB-10E942F9D3BD}"/>
      </w:docPartPr>
      <w:docPartBody>
        <w:p w:rsidR="00000000" w:rsidRDefault="00000000">
          <w:pPr>
            <w:pStyle w:val="94868164F2064DB7BA0C9041467E9B7D"/>
          </w:pPr>
          <w:r>
            <w:t>Contact</w:t>
          </w:r>
        </w:p>
      </w:docPartBody>
    </w:docPart>
    <w:docPart>
      <w:docPartPr>
        <w:name w:val="86A82A20F99F45CAA8D2B36B30E31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EF6A-D3C9-4C2A-B3A9-9E2656A72856}"/>
      </w:docPartPr>
      <w:docPartBody>
        <w:p w:rsidR="00000000" w:rsidRDefault="00000000">
          <w:pPr>
            <w:pStyle w:val="86A82A20F99F45CAA8D2B36B30E31E85"/>
          </w:pPr>
          <w:r w:rsidRPr="00D87E03">
            <w:t>4567 Main Street</w:t>
          </w:r>
        </w:p>
      </w:docPartBody>
    </w:docPart>
    <w:docPart>
      <w:docPartPr>
        <w:name w:val="959416CD32024333A2A82D7E1ECA4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58EA-ECF1-4E27-9151-F28C2E60A911}"/>
      </w:docPartPr>
      <w:docPartBody>
        <w:p w:rsidR="00000000" w:rsidRDefault="00000000">
          <w:pPr>
            <w:pStyle w:val="959416CD32024333A2A82D7E1ECA480B"/>
          </w:pPr>
          <w:r w:rsidRPr="00D87E03">
            <w:t>City, State 98052</w:t>
          </w:r>
        </w:p>
      </w:docPartBody>
    </w:docPart>
    <w:docPart>
      <w:docPartPr>
        <w:name w:val="71EF953F0432455EA74092036C863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3ADC-412F-4B3C-9DA7-B8B372D1901C}"/>
      </w:docPartPr>
      <w:docPartBody>
        <w:p w:rsidR="00000000" w:rsidRDefault="00000000">
          <w:pPr>
            <w:pStyle w:val="71EF953F0432455EA74092036C86304F"/>
          </w:pPr>
          <w:r w:rsidRPr="00D87E03">
            <w:t xml:space="preserve">(718) </w:t>
          </w:r>
          <w:r w:rsidRPr="00D87E03">
            <w:t>555–0100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1B"/>
    <w:rsid w:val="007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491F4041D4C309C71EF60D927DA7C">
    <w:name w:val="741491F4041D4C309C71EF60D927DA7C"/>
  </w:style>
  <w:style w:type="paragraph" w:customStyle="1" w:styleId="895046A387AD4CCAB3F8AFFEE584B530">
    <w:name w:val="895046A387AD4CCAB3F8AFFEE584B530"/>
  </w:style>
  <w:style w:type="paragraph" w:customStyle="1" w:styleId="8A4B57F1A967410CAEB5825FA06A25EC">
    <w:name w:val="8A4B57F1A967410CAEB5825FA06A25E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852024F7874AC2AFC2E798DAAF12EA">
    <w:name w:val="D5852024F7874AC2AFC2E798DAAF12EA"/>
  </w:style>
  <w:style w:type="paragraph" w:customStyle="1" w:styleId="D2B30F8E4ADF4068A1CE6D9DAE219F1F">
    <w:name w:val="D2B30F8E4ADF4068A1CE6D9DAE219F1F"/>
  </w:style>
  <w:style w:type="paragraph" w:customStyle="1" w:styleId="21FB3F0B6FBC4688912F4A6EB46E56AD">
    <w:name w:val="21FB3F0B6FBC4688912F4A6EB46E56AD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CB6AF8325712488A9AA7D9BF14BB1B36">
    <w:name w:val="CB6AF8325712488A9AA7D9BF14BB1B36"/>
  </w:style>
  <w:style w:type="paragraph" w:customStyle="1" w:styleId="1358FB62BD634CDD9C3513AC8F36277F">
    <w:name w:val="1358FB62BD634CDD9C3513AC8F36277F"/>
  </w:style>
  <w:style w:type="paragraph" w:customStyle="1" w:styleId="03FD832DBB6F4EB9A489E254BF0BDD65">
    <w:name w:val="03FD832DBB6F4EB9A489E254BF0BDD65"/>
  </w:style>
  <w:style w:type="paragraph" w:customStyle="1" w:styleId="1ED35E4900BE46738E60C52358F12CA9">
    <w:name w:val="1ED35E4900BE46738E60C52358F12CA9"/>
  </w:style>
  <w:style w:type="paragraph" w:customStyle="1" w:styleId="0904F86A9CA74E8BAB20727A652DAE8A">
    <w:name w:val="0904F86A9CA74E8BAB20727A652DAE8A"/>
  </w:style>
  <w:style w:type="paragraph" w:customStyle="1" w:styleId="5C1561B323874D48AFCE1614277CD731">
    <w:name w:val="5C1561B323874D48AFCE1614277CD731"/>
  </w:style>
  <w:style w:type="paragraph" w:customStyle="1" w:styleId="021B2424B82A43999369ECC2855C1625">
    <w:name w:val="021B2424B82A43999369ECC2855C1625"/>
  </w:style>
  <w:style w:type="paragraph" w:customStyle="1" w:styleId="CECDDDB91C9144158893D578BE9D828D">
    <w:name w:val="CECDDDB91C9144158893D578BE9D828D"/>
  </w:style>
  <w:style w:type="paragraph" w:customStyle="1" w:styleId="DFFD143502704B7290CC28B69AF79987">
    <w:name w:val="DFFD143502704B7290CC28B69AF79987"/>
  </w:style>
  <w:style w:type="paragraph" w:customStyle="1" w:styleId="43B384067FC044398210CBB84CA9206A">
    <w:name w:val="43B384067FC044398210CBB84CA9206A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714A48344F7D472A9686260444BAB787">
    <w:name w:val="714A48344F7D472A9686260444BAB787"/>
  </w:style>
  <w:style w:type="paragraph" w:customStyle="1" w:styleId="79710CE678FF4FF48C890A6358CB9E41">
    <w:name w:val="79710CE678FF4FF48C890A6358CB9E41"/>
  </w:style>
  <w:style w:type="paragraph" w:customStyle="1" w:styleId="8E8199C242CD4B95BCE1ADA41D18EAB9">
    <w:name w:val="8E8199C242CD4B95BCE1ADA41D18EAB9"/>
  </w:style>
  <w:style w:type="paragraph" w:customStyle="1" w:styleId="570709A7938D45158AFC0254B7ACC1DB">
    <w:name w:val="570709A7938D45158AFC0254B7ACC1DB"/>
  </w:style>
  <w:style w:type="paragraph" w:customStyle="1" w:styleId="2F1D8F53728A41AB95BDF486F3182D26">
    <w:name w:val="2F1D8F53728A41AB95BDF486F3182D26"/>
  </w:style>
  <w:style w:type="paragraph" w:customStyle="1" w:styleId="727AA68D7DAC49E8A26C1BB861144134">
    <w:name w:val="727AA68D7DAC49E8A26C1BB861144134"/>
  </w:style>
  <w:style w:type="paragraph" w:customStyle="1" w:styleId="11157A9A85B145EAB01B6EEEFDA184B3">
    <w:name w:val="11157A9A85B145EAB01B6EEEFDA184B3"/>
  </w:style>
  <w:style w:type="paragraph" w:customStyle="1" w:styleId="0B1A006942AA4D42BAC8F0803A184791">
    <w:name w:val="0B1A006942AA4D42BAC8F0803A184791"/>
  </w:style>
  <w:style w:type="paragraph" w:customStyle="1" w:styleId="4CF1A954F06E4F649ACBF4756B8E5075">
    <w:name w:val="4CF1A954F06E4F649ACBF4756B8E5075"/>
  </w:style>
  <w:style w:type="paragraph" w:customStyle="1" w:styleId="C8888C2C388A4F9197DFE7357B60324B">
    <w:name w:val="C8888C2C388A4F9197DFE7357B60324B"/>
  </w:style>
  <w:style w:type="paragraph" w:customStyle="1" w:styleId="FB93CE2D9B6E44BD830E61D0C111EB67">
    <w:name w:val="FB93CE2D9B6E44BD830E61D0C111EB67"/>
  </w:style>
  <w:style w:type="paragraph" w:customStyle="1" w:styleId="D033BB3177AA46039703C374E7EC5D10">
    <w:name w:val="D033BB3177AA46039703C374E7EC5D10"/>
  </w:style>
  <w:style w:type="paragraph" w:customStyle="1" w:styleId="7AB75BC0D8FC45A69A9127D41B27B749">
    <w:name w:val="7AB75BC0D8FC45A69A9127D41B27B749"/>
  </w:style>
  <w:style w:type="paragraph" w:customStyle="1" w:styleId="C1D5D495386D478E958B94CF1CA158B3">
    <w:name w:val="C1D5D495386D478E958B94CF1CA158B3"/>
  </w:style>
  <w:style w:type="paragraph" w:customStyle="1" w:styleId="A459AB316ABB4873B3748AD9746BF474">
    <w:name w:val="A459AB316ABB4873B3748AD9746BF474"/>
  </w:style>
  <w:style w:type="paragraph" w:customStyle="1" w:styleId="E2AD2B5350EE408481B132A74DB6026F">
    <w:name w:val="E2AD2B5350EE408481B132A74DB6026F"/>
  </w:style>
  <w:style w:type="paragraph" w:customStyle="1" w:styleId="B3685B7B532044F8A99EA1AADC95EB9E">
    <w:name w:val="B3685B7B532044F8A99EA1AADC95EB9E"/>
  </w:style>
  <w:style w:type="paragraph" w:customStyle="1" w:styleId="A1AB07E3876F4477A16BF938071D7AEB">
    <w:name w:val="A1AB07E3876F4477A16BF938071D7AEB"/>
  </w:style>
  <w:style w:type="paragraph" w:customStyle="1" w:styleId="7673F4E74B914F77AE21DE7B57900C08">
    <w:name w:val="7673F4E74B914F77AE21DE7B57900C08"/>
  </w:style>
  <w:style w:type="paragraph" w:customStyle="1" w:styleId="E7089CFE543343D59F43810B46855506">
    <w:name w:val="E7089CFE543343D59F43810B46855506"/>
  </w:style>
  <w:style w:type="paragraph" w:customStyle="1" w:styleId="54D2853D61C445A2B68EB384CC520152">
    <w:name w:val="54D2853D61C445A2B68EB384CC520152"/>
  </w:style>
  <w:style w:type="paragraph" w:customStyle="1" w:styleId="1723A626049C4F6E8B8E530BD855E673">
    <w:name w:val="1723A626049C4F6E8B8E530BD855E673"/>
  </w:style>
  <w:style w:type="paragraph" w:customStyle="1" w:styleId="B8F90564594A48A4A9F8A5840341F971">
    <w:name w:val="B8F90564594A48A4A9F8A5840341F971"/>
  </w:style>
  <w:style w:type="paragraph" w:customStyle="1" w:styleId="43A36BC617614BEC87D48A629051E8B2">
    <w:name w:val="43A36BC617614BEC87D48A629051E8B2"/>
  </w:style>
  <w:style w:type="paragraph" w:customStyle="1" w:styleId="884731555DAA470581F5832CC5773C0E">
    <w:name w:val="884731555DAA470581F5832CC5773C0E"/>
  </w:style>
  <w:style w:type="paragraph" w:customStyle="1" w:styleId="84ACBA2039D6457BB098CDD7B8E77DA0">
    <w:name w:val="84ACBA2039D6457BB098CDD7B8E77DA0"/>
  </w:style>
  <w:style w:type="paragraph" w:customStyle="1" w:styleId="E8E5CCB1E16249639D30DF0E6315E8AA">
    <w:name w:val="E8E5CCB1E16249639D30DF0E6315E8AA"/>
  </w:style>
  <w:style w:type="paragraph" w:customStyle="1" w:styleId="7E4484ECF8AA4300B12B790544F9A244">
    <w:name w:val="7E4484ECF8AA4300B12B790544F9A244"/>
  </w:style>
  <w:style w:type="paragraph" w:customStyle="1" w:styleId="F5A6A45B2D8F45C5B0EF9DCEC9D918FE">
    <w:name w:val="F5A6A45B2D8F45C5B0EF9DCEC9D918FE"/>
  </w:style>
  <w:style w:type="paragraph" w:customStyle="1" w:styleId="BA31D3A8F4DA472698AD2D827825C516">
    <w:name w:val="BA31D3A8F4DA472698AD2D827825C516"/>
  </w:style>
  <w:style w:type="paragraph" w:customStyle="1" w:styleId="450F72067FD44A7F8D08CCCB7D8C1735">
    <w:name w:val="450F72067FD44A7F8D08CCCB7D8C1735"/>
  </w:style>
  <w:style w:type="paragraph" w:customStyle="1" w:styleId="C586494B2A3E4A3FBFF888B59EBCD0DD">
    <w:name w:val="C586494B2A3E4A3FBFF888B59EBCD0DD"/>
  </w:style>
  <w:style w:type="paragraph" w:customStyle="1" w:styleId="708A1C31E2124C63AE98BECF27BB7CAE">
    <w:name w:val="708A1C31E2124C63AE98BECF27BB7CAE"/>
  </w:style>
  <w:style w:type="paragraph" w:customStyle="1" w:styleId="FF6061F4155349D5B8F17336934AD308">
    <w:name w:val="FF6061F4155349D5B8F17336934AD308"/>
  </w:style>
  <w:style w:type="paragraph" w:customStyle="1" w:styleId="F7AD92B5257140388AD91C20E0C9F1BA">
    <w:name w:val="F7AD92B5257140388AD91C20E0C9F1BA"/>
  </w:style>
  <w:style w:type="paragraph" w:customStyle="1" w:styleId="81EB321FD0A54CA3841897748710F853">
    <w:name w:val="81EB321FD0A54CA3841897748710F853"/>
  </w:style>
  <w:style w:type="paragraph" w:customStyle="1" w:styleId="2AC05767704446F58AE5B2AEE5756176">
    <w:name w:val="2AC05767704446F58AE5B2AEE5756176"/>
  </w:style>
  <w:style w:type="paragraph" w:customStyle="1" w:styleId="E70B703D882049C49D0AD6E1D1F43279">
    <w:name w:val="E70B703D882049C49D0AD6E1D1F43279"/>
  </w:style>
  <w:style w:type="paragraph" w:customStyle="1" w:styleId="BF7FCEF070C64D7EBFB1CC1F6ED01DE7">
    <w:name w:val="BF7FCEF070C64D7EBFB1CC1F6ED01DE7"/>
  </w:style>
  <w:style w:type="paragraph" w:customStyle="1" w:styleId="B7F0E0A80E1343DEACE63AE7CB218E69">
    <w:name w:val="B7F0E0A80E1343DEACE63AE7CB218E69"/>
  </w:style>
  <w:style w:type="paragraph" w:customStyle="1" w:styleId="83F66299BD2E4F4C8F0148EA6C43DB11">
    <w:name w:val="83F66299BD2E4F4C8F0148EA6C43DB11"/>
  </w:style>
  <w:style w:type="paragraph" w:customStyle="1" w:styleId="BE20F736BFFD4215AE15C925C51C43D8">
    <w:name w:val="BE20F736BFFD4215AE15C925C51C43D8"/>
  </w:style>
  <w:style w:type="paragraph" w:customStyle="1" w:styleId="D8393B1EFE1949CBA21665C9DB9A4572">
    <w:name w:val="D8393B1EFE1949CBA21665C9DB9A4572"/>
  </w:style>
  <w:style w:type="paragraph" w:customStyle="1" w:styleId="94868164F2064DB7BA0C9041467E9B7D">
    <w:name w:val="94868164F2064DB7BA0C9041467E9B7D"/>
  </w:style>
  <w:style w:type="paragraph" w:customStyle="1" w:styleId="86A82A20F99F45CAA8D2B36B30E31E85">
    <w:name w:val="86A82A20F99F45CAA8D2B36B30E31E85"/>
  </w:style>
  <w:style w:type="paragraph" w:customStyle="1" w:styleId="959416CD32024333A2A82D7E1ECA480B">
    <w:name w:val="959416CD32024333A2A82D7E1ECA480B"/>
  </w:style>
  <w:style w:type="paragraph" w:customStyle="1" w:styleId="71EF953F0432455EA74092036C86304F">
    <w:name w:val="71EF953F0432455EA74092036C863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{022B6C86-A98A-4DAE-82A2-659669B1F1EC}tf00112764_win32.dotx</Template>
  <TotalTime>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2024-01-05T19:18:00Z</dcterms:created>
  <dcterms:modified xsi:type="dcterms:W3CDTF">2024-01-05T19:18:00Z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